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02541" w14:textId="6EC60A2C" w:rsidR="00E53A20" w:rsidRPr="0073757D" w:rsidRDefault="00B5496F" w:rsidP="0073757D">
      <w:pPr>
        <w:pStyle w:val="Heading1"/>
        <w:jc w:val="center"/>
        <w:rPr>
          <w:bCs w:val="0"/>
          <w:color w:val="002060"/>
          <w:sz w:val="52"/>
          <w:szCs w:val="52"/>
          <w:u w:val="single"/>
        </w:rPr>
      </w:pPr>
      <w:r w:rsidRPr="0073757D">
        <w:rPr>
          <w:bCs w:val="0"/>
          <w:color w:val="002060"/>
          <w:sz w:val="52"/>
          <w:szCs w:val="52"/>
          <w:u w:val="single"/>
        </w:rPr>
        <w:t>Robotic Assembly Line Simulator</w:t>
      </w:r>
    </w:p>
    <w:p w14:paraId="47A21604" w14:textId="77777777" w:rsidR="00E53A20" w:rsidRDefault="00B5496F" w:rsidP="0073757D">
      <w:pPr>
        <w:pStyle w:val="Heading2"/>
        <w:jc w:val="center"/>
        <w:rPr>
          <w:b w:val="0"/>
          <w:i w:val="0"/>
          <w:sz w:val="40"/>
          <w:szCs w:val="40"/>
        </w:rPr>
      </w:pPr>
      <w:r w:rsidRPr="0073757D">
        <w:rPr>
          <w:b w:val="0"/>
          <w:i w:val="0"/>
          <w:sz w:val="40"/>
          <w:szCs w:val="40"/>
        </w:rPr>
        <w:t>Data Structures Implementation</w:t>
      </w:r>
    </w:p>
    <w:p w14:paraId="7BC08092" w14:textId="77777777" w:rsidR="004E504E" w:rsidRPr="004E504E" w:rsidRDefault="004E504E" w:rsidP="004E504E"/>
    <w:p w14:paraId="30336468" w14:textId="77777777" w:rsidR="00E53A20" w:rsidRPr="0073757D" w:rsidRDefault="00B5496F">
      <w:pPr>
        <w:rPr>
          <w:sz w:val="28"/>
          <w:szCs w:val="28"/>
        </w:rPr>
      </w:pPr>
      <w:r w:rsidRPr="0073757D">
        <w:rPr>
          <w:sz w:val="28"/>
          <w:szCs w:val="28"/>
        </w:rPr>
        <w:t>Submitted by:</w:t>
      </w:r>
    </w:p>
    <w:p w14:paraId="3E9FB22A" w14:textId="3E8126EE" w:rsidR="00E53A20" w:rsidRPr="0073757D" w:rsidRDefault="00B5496F">
      <w:pPr>
        <w:numPr>
          <w:ilvl w:val="0"/>
          <w:numId w:val="1"/>
        </w:numPr>
        <w:rPr>
          <w:sz w:val="28"/>
          <w:szCs w:val="28"/>
        </w:rPr>
      </w:pPr>
      <w:r w:rsidRPr="0073757D">
        <w:rPr>
          <w:sz w:val="28"/>
          <w:szCs w:val="28"/>
        </w:rPr>
        <w:t>Name:</w:t>
      </w:r>
      <w:r w:rsidR="0073757D" w:rsidRPr="0073757D">
        <w:rPr>
          <w:sz w:val="28"/>
          <w:szCs w:val="28"/>
        </w:rPr>
        <w:t xml:space="preserve"> </w:t>
      </w:r>
      <w:r w:rsidRPr="0073757D">
        <w:rPr>
          <w:sz w:val="28"/>
          <w:szCs w:val="28"/>
        </w:rPr>
        <w:t>MOHAMMED MISHAL P</w:t>
      </w:r>
    </w:p>
    <w:p w14:paraId="0F82BA92" w14:textId="77777777" w:rsidR="00E53A20" w:rsidRPr="0073757D" w:rsidRDefault="00B5496F">
      <w:pPr>
        <w:numPr>
          <w:ilvl w:val="0"/>
          <w:numId w:val="1"/>
        </w:numPr>
        <w:rPr>
          <w:sz w:val="28"/>
          <w:szCs w:val="28"/>
        </w:rPr>
      </w:pPr>
      <w:r w:rsidRPr="0073757D">
        <w:rPr>
          <w:sz w:val="28"/>
          <w:szCs w:val="28"/>
        </w:rPr>
        <w:t>Roll Number: ME24I1014</w:t>
      </w:r>
    </w:p>
    <w:p w14:paraId="253C2731" w14:textId="77777777" w:rsidR="00E53A20" w:rsidRPr="0073757D" w:rsidRDefault="00B5496F">
      <w:pPr>
        <w:numPr>
          <w:ilvl w:val="0"/>
          <w:numId w:val="1"/>
        </w:numPr>
        <w:rPr>
          <w:sz w:val="28"/>
          <w:szCs w:val="28"/>
        </w:rPr>
      </w:pPr>
      <w:r w:rsidRPr="0073757D">
        <w:rPr>
          <w:sz w:val="28"/>
          <w:szCs w:val="28"/>
        </w:rPr>
        <w:t>Date: 15/04/2025</w:t>
      </w:r>
    </w:p>
    <w:p w14:paraId="0FB84677" w14:textId="77777777" w:rsidR="00E53A20" w:rsidRDefault="00B5496F">
      <w:pPr>
        <w:rPr>
          <w:sz w:val="28"/>
          <w:szCs w:val="28"/>
        </w:rPr>
      </w:pPr>
      <w:r w:rsidRPr="0073757D">
        <w:rPr>
          <w:sz w:val="28"/>
          <w:szCs w:val="28"/>
        </w:rPr>
        <w:pict w14:anchorId="4015BA7A">
          <v:rect id="_x0000_i1046" style="width:470.3pt;height:1.5pt" o:hrstd="t" o:hr="t" fillcolor="gray" stroked="f">
            <v:path strokeok="f"/>
          </v:rect>
        </w:pict>
      </w:r>
    </w:p>
    <w:p w14:paraId="3A899FD6" w14:textId="77777777" w:rsidR="0073757D" w:rsidRDefault="0073757D">
      <w:pPr>
        <w:rPr>
          <w:sz w:val="28"/>
          <w:szCs w:val="28"/>
        </w:rPr>
      </w:pPr>
    </w:p>
    <w:p w14:paraId="7EE5990E" w14:textId="77777777" w:rsidR="0073757D" w:rsidRDefault="0073757D"/>
    <w:p w14:paraId="2B73F788" w14:textId="5CC46D45" w:rsidR="00E53A20" w:rsidRDefault="00B5496F" w:rsidP="0073757D">
      <w:pPr>
        <w:pStyle w:val="Heading2"/>
        <w:numPr>
          <w:ilvl w:val="0"/>
          <w:numId w:val="5"/>
        </w:numPr>
        <w:rPr>
          <w:b w:val="0"/>
          <w:i w:val="0"/>
          <w:sz w:val="40"/>
          <w:szCs w:val="40"/>
          <w:u w:val="single"/>
        </w:rPr>
      </w:pPr>
      <w:r w:rsidRPr="0073757D">
        <w:rPr>
          <w:b w:val="0"/>
          <w:i w:val="0"/>
          <w:sz w:val="40"/>
          <w:szCs w:val="40"/>
          <w:u w:val="single"/>
        </w:rPr>
        <w:t>Problem Statement &amp; C Implementation</w:t>
      </w:r>
    </w:p>
    <w:p w14:paraId="4694FD40" w14:textId="77777777" w:rsidR="0073757D" w:rsidRPr="0073757D" w:rsidRDefault="0073757D" w:rsidP="0073757D"/>
    <w:p w14:paraId="1AEBEE01" w14:textId="77777777" w:rsidR="00E53A20" w:rsidRDefault="00B5496F">
      <w:pPr>
        <w:pStyle w:val="Heading3"/>
        <w:rPr>
          <w:b w:val="0"/>
          <w:sz w:val="32"/>
          <w:szCs w:val="32"/>
        </w:rPr>
      </w:pPr>
      <w:r w:rsidRPr="0073757D">
        <w:rPr>
          <w:b w:val="0"/>
          <w:sz w:val="32"/>
          <w:szCs w:val="32"/>
        </w:rPr>
        <w:t>Key Objectives:</w:t>
      </w:r>
    </w:p>
    <w:p w14:paraId="6421BA32" w14:textId="77777777" w:rsidR="0073757D" w:rsidRPr="0073757D" w:rsidRDefault="0073757D" w:rsidP="0073757D"/>
    <w:p w14:paraId="47974678" w14:textId="77777777" w:rsidR="0073757D" w:rsidRDefault="00B5496F">
      <w:pPr>
        <w:rPr>
          <w:sz w:val="32"/>
          <w:szCs w:val="32"/>
        </w:rPr>
      </w:pPr>
      <w:r w:rsidRPr="0073757D">
        <w:rPr>
          <w:sz w:val="32"/>
          <w:szCs w:val="32"/>
        </w:rPr>
        <w:t>✔</w:t>
      </w:r>
      <w:r w:rsidRPr="0073757D">
        <w:rPr>
          <w:sz w:val="32"/>
          <w:szCs w:val="32"/>
        </w:rPr>
        <w:t>️</w:t>
      </w:r>
      <w:r w:rsidRPr="0073757D">
        <w:rPr>
          <w:sz w:val="32"/>
          <w:szCs w:val="32"/>
        </w:rPr>
        <w:t xml:space="preserve"> Implement part delivery using Queue (FIFO)</w:t>
      </w:r>
    </w:p>
    <w:p w14:paraId="25632205" w14:textId="77777777" w:rsidR="0073757D" w:rsidRDefault="00B5496F">
      <w:pPr>
        <w:rPr>
          <w:sz w:val="32"/>
          <w:szCs w:val="32"/>
        </w:rPr>
      </w:pPr>
      <w:r w:rsidRPr="0073757D">
        <w:rPr>
          <w:sz w:val="32"/>
          <w:szCs w:val="32"/>
        </w:rPr>
        <w:br/>
        <w:t>✔</w:t>
      </w:r>
      <w:r w:rsidRPr="0073757D">
        <w:rPr>
          <w:sz w:val="32"/>
          <w:szCs w:val="32"/>
        </w:rPr>
        <w:t>️</w:t>
      </w:r>
      <w:r w:rsidRPr="0073757D">
        <w:rPr>
          <w:sz w:val="32"/>
          <w:szCs w:val="32"/>
        </w:rPr>
        <w:t xml:space="preserve"> </w:t>
      </w:r>
      <w:r w:rsidRPr="0073757D">
        <w:rPr>
          <w:sz w:val="32"/>
          <w:szCs w:val="32"/>
        </w:rPr>
        <w:t>Simulate robot arm with Stack (LIFO)</w:t>
      </w:r>
    </w:p>
    <w:p w14:paraId="579D80AD" w14:textId="77777777" w:rsidR="0073757D" w:rsidRDefault="00B5496F">
      <w:pPr>
        <w:rPr>
          <w:sz w:val="32"/>
          <w:szCs w:val="32"/>
        </w:rPr>
      </w:pPr>
      <w:r w:rsidRPr="0073757D">
        <w:rPr>
          <w:sz w:val="32"/>
          <w:szCs w:val="32"/>
        </w:rPr>
        <w:br/>
        <w:t>✔</w:t>
      </w:r>
      <w:r w:rsidRPr="0073757D">
        <w:rPr>
          <w:sz w:val="32"/>
          <w:szCs w:val="32"/>
        </w:rPr>
        <w:t>️</w:t>
      </w:r>
      <w:r w:rsidRPr="0073757D">
        <w:rPr>
          <w:sz w:val="32"/>
          <w:szCs w:val="32"/>
        </w:rPr>
        <w:t xml:space="preserve"> Manage garage with Array (fixed 8-slot capacity)</w:t>
      </w:r>
    </w:p>
    <w:p w14:paraId="4BA2616B" w14:textId="77777777" w:rsidR="0073757D" w:rsidRDefault="00B5496F">
      <w:pPr>
        <w:rPr>
          <w:sz w:val="32"/>
          <w:szCs w:val="32"/>
        </w:rPr>
      </w:pPr>
      <w:r w:rsidRPr="0073757D">
        <w:rPr>
          <w:sz w:val="32"/>
          <w:szCs w:val="32"/>
        </w:rPr>
        <w:br/>
        <w:t>✔</w:t>
      </w:r>
      <w:r w:rsidRPr="0073757D">
        <w:rPr>
          <w:sz w:val="32"/>
          <w:szCs w:val="32"/>
        </w:rPr>
        <w:t>️</w:t>
      </w:r>
      <w:r w:rsidRPr="0073757D">
        <w:rPr>
          <w:sz w:val="32"/>
          <w:szCs w:val="32"/>
        </w:rPr>
        <w:t xml:space="preserve"> Track defects using Singly Linked Lists</w:t>
      </w:r>
    </w:p>
    <w:p w14:paraId="68166EC8" w14:textId="505E45A3" w:rsidR="00E53A20" w:rsidRPr="0073757D" w:rsidRDefault="00B5496F">
      <w:pPr>
        <w:rPr>
          <w:sz w:val="32"/>
          <w:szCs w:val="32"/>
        </w:rPr>
      </w:pPr>
      <w:r w:rsidRPr="0073757D">
        <w:rPr>
          <w:sz w:val="32"/>
          <w:szCs w:val="32"/>
        </w:rPr>
        <w:br/>
        <w:t>✔</w:t>
      </w:r>
      <w:r w:rsidRPr="0073757D">
        <w:rPr>
          <w:sz w:val="32"/>
          <w:szCs w:val="32"/>
        </w:rPr>
        <w:t>️</w:t>
      </w:r>
      <w:r w:rsidRPr="0073757D">
        <w:rPr>
          <w:sz w:val="32"/>
          <w:szCs w:val="32"/>
        </w:rPr>
        <w:t xml:space="preserve"> Handle VIP cars with Circular Linked Lists</w:t>
      </w:r>
    </w:p>
    <w:p w14:paraId="6B1D3B0E" w14:textId="77777777" w:rsidR="004E504E" w:rsidRDefault="004E504E"/>
    <w:p w14:paraId="3FA4E75E" w14:textId="23115601" w:rsidR="00E53A20" w:rsidRDefault="00B5496F">
      <w:r>
        <w:pict w14:anchorId="1C9FB523">
          <v:rect id="_x0000_i1047" style="width:470.3pt;height:1.5pt" o:hrstd="t" o:hr="t" fillcolor="gray" stroked="f">
            <v:path strokeok="f"/>
          </v:rect>
        </w:pict>
      </w:r>
    </w:p>
    <w:p w14:paraId="6BB2FB8A" w14:textId="77777777" w:rsidR="0073757D" w:rsidRDefault="0073757D"/>
    <w:p w14:paraId="1DE14898" w14:textId="77777777" w:rsidR="0073757D" w:rsidRDefault="0073757D"/>
    <w:p w14:paraId="3F39F1A2" w14:textId="41338BFB" w:rsidR="0073757D" w:rsidRDefault="00B5496F" w:rsidP="00186940">
      <w:pPr>
        <w:pStyle w:val="Heading2"/>
        <w:numPr>
          <w:ilvl w:val="0"/>
          <w:numId w:val="5"/>
        </w:numPr>
        <w:rPr>
          <w:b w:val="0"/>
          <w:bCs w:val="0"/>
          <w:i w:val="0"/>
          <w:iCs w:val="0"/>
          <w:sz w:val="36"/>
          <w:szCs w:val="36"/>
          <w:u w:val="single"/>
        </w:rPr>
      </w:pPr>
      <w:r w:rsidRPr="0073757D">
        <w:rPr>
          <w:b w:val="0"/>
          <w:bCs w:val="0"/>
          <w:i w:val="0"/>
          <w:iCs w:val="0"/>
          <w:sz w:val="36"/>
          <w:szCs w:val="36"/>
          <w:u w:val="single"/>
        </w:rPr>
        <w:t>C Data Structures Design</w:t>
      </w:r>
    </w:p>
    <w:p w14:paraId="6394093E" w14:textId="77777777" w:rsidR="00186940" w:rsidRDefault="00186940" w:rsidP="00186940">
      <w:pPr>
        <w:pStyle w:val="ListParagraph"/>
        <w:ind w:left="804"/>
      </w:pPr>
    </w:p>
    <w:p w14:paraId="581C581E" w14:textId="77777777" w:rsidR="00186940" w:rsidRDefault="00186940" w:rsidP="00186940">
      <w:pPr>
        <w:pStyle w:val="ListParagraph"/>
        <w:ind w:left="804"/>
      </w:pPr>
    </w:p>
    <w:p w14:paraId="460FDC39" w14:textId="77777777" w:rsidR="00186940" w:rsidRPr="00186940" w:rsidRDefault="00186940" w:rsidP="00186940">
      <w:pPr>
        <w:pStyle w:val="ListParagraph"/>
        <w:ind w:left="804"/>
      </w:pPr>
    </w:p>
    <w:tbl>
      <w:tblPr>
        <w:tblW w:w="54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8"/>
        <w:gridCol w:w="3580"/>
        <w:gridCol w:w="4615"/>
      </w:tblGrid>
      <w:tr w:rsidR="00E53A20" w14:paraId="560C8F7F" w14:textId="77777777" w:rsidTr="00186940">
        <w:trPr>
          <w:trHeight w:val="699"/>
        </w:trPr>
        <w:tc>
          <w:tcPr>
            <w:tcW w:w="0" w:type="auto"/>
          </w:tcPr>
          <w:p w14:paraId="014F268C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C</w:t>
            </w:r>
            <w:r w:rsidRPr="00186940">
              <w:rPr>
                <w:sz w:val="32"/>
                <w:szCs w:val="32"/>
              </w:rPr>
              <w:t>omponent</w:t>
            </w:r>
          </w:p>
        </w:tc>
        <w:tc>
          <w:tcPr>
            <w:tcW w:w="0" w:type="auto"/>
          </w:tcPr>
          <w:p w14:paraId="5486719F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C Implementation</w:t>
            </w:r>
          </w:p>
        </w:tc>
        <w:tc>
          <w:tcPr>
            <w:tcW w:w="0" w:type="auto"/>
          </w:tcPr>
          <w:p w14:paraId="44C1B369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Why Chosen?</w:t>
            </w:r>
          </w:p>
        </w:tc>
      </w:tr>
      <w:tr w:rsidR="00E53A20" w14:paraId="08326E04" w14:textId="77777777" w:rsidTr="00186940">
        <w:trPr>
          <w:trHeight w:val="680"/>
        </w:trPr>
        <w:tc>
          <w:tcPr>
            <w:tcW w:w="0" w:type="auto"/>
          </w:tcPr>
          <w:p w14:paraId="3AE9D87F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Part Delivery</w:t>
            </w:r>
          </w:p>
        </w:tc>
        <w:tc>
          <w:tcPr>
            <w:tcW w:w="0" w:type="auto"/>
          </w:tcPr>
          <w:p w14:paraId="3823666A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Queue struct with front/rear</w:t>
            </w:r>
          </w:p>
        </w:tc>
        <w:tc>
          <w:tcPr>
            <w:tcW w:w="0" w:type="auto"/>
          </w:tcPr>
          <w:p w14:paraId="411CC806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Natural FIFO processing</w:t>
            </w:r>
          </w:p>
        </w:tc>
      </w:tr>
      <w:tr w:rsidR="00E53A20" w14:paraId="26B88B4D" w14:textId="77777777" w:rsidTr="00186940">
        <w:trPr>
          <w:trHeight w:val="699"/>
        </w:trPr>
        <w:tc>
          <w:tcPr>
            <w:tcW w:w="0" w:type="auto"/>
          </w:tcPr>
          <w:p w14:paraId="11B34F25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Robot Arm</w:t>
            </w:r>
          </w:p>
        </w:tc>
        <w:tc>
          <w:tcPr>
            <w:tcW w:w="0" w:type="auto"/>
          </w:tcPr>
          <w:p w14:paraId="26F0010E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Stack struct with top index</w:t>
            </w:r>
          </w:p>
        </w:tc>
        <w:tc>
          <w:tcPr>
            <w:tcW w:w="0" w:type="auto"/>
          </w:tcPr>
          <w:p w14:paraId="60653BEB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LIFO matches assembly order</w:t>
            </w:r>
          </w:p>
        </w:tc>
      </w:tr>
      <w:tr w:rsidR="00E53A20" w14:paraId="7F473764" w14:textId="77777777" w:rsidTr="00186940">
        <w:trPr>
          <w:trHeight w:val="680"/>
        </w:trPr>
        <w:tc>
          <w:tcPr>
            <w:tcW w:w="0" w:type="auto"/>
          </w:tcPr>
          <w:p w14:paraId="10C4D627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Garage</w:t>
            </w:r>
          </w:p>
        </w:tc>
        <w:tc>
          <w:tcPr>
            <w:tcW w:w="0" w:type="auto"/>
          </w:tcPr>
          <w:p w14:paraId="6A584D17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 xml:space="preserve">char* </w:t>
            </w:r>
            <w:proofErr w:type="gramStart"/>
            <w:r w:rsidRPr="00186940">
              <w:rPr>
                <w:sz w:val="32"/>
                <w:szCs w:val="32"/>
              </w:rPr>
              <w:t>garage[</w:t>
            </w:r>
            <w:proofErr w:type="gramEnd"/>
            <w:r w:rsidRPr="00186940">
              <w:rPr>
                <w:sz w:val="32"/>
                <w:szCs w:val="32"/>
              </w:rPr>
              <w:t>8] array</w:t>
            </w:r>
          </w:p>
        </w:tc>
        <w:tc>
          <w:tcPr>
            <w:tcW w:w="0" w:type="auto"/>
          </w:tcPr>
          <w:p w14:paraId="58924AAA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Simple fixed-size storage</w:t>
            </w:r>
          </w:p>
        </w:tc>
      </w:tr>
      <w:tr w:rsidR="00E53A20" w14:paraId="0348A440" w14:textId="77777777" w:rsidTr="00186940">
        <w:trPr>
          <w:trHeight w:val="699"/>
        </w:trPr>
        <w:tc>
          <w:tcPr>
            <w:tcW w:w="0" w:type="auto"/>
          </w:tcPr>
          <w:p w14:paraId="6A24FD26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Defective Cars</w:t>
            </w:r>
          </w:p>
        </w:tc>
        <w:tc>
          <w:tcPr>
            <w:tcW w:w="0" w:type="auto"/>
          </w:tcPr>
          <w:p w14:paraId="28108488" w14:textId="1F3BC5FB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Singl</w:t>
            </w:r>
            <w:r w:rsidR="00186940">
              <w:rPr>
                <w:sz w:val="32"/>
                <w:szCs w:val="32"/>
              </w:rPr>
              <w:t>y</w:t>
            </w:r>
            <w:r w:rsidRPr="00186940">
              <w:rPr>
                <w:sz w:val="32"/>
                <w:szCs w:val="32"/>
              </w:rPr>
              <w:t xml:space="preserve"> linked list</w:t>
            </w:r>
          </w:p>
        </w:tc>
        <w:tc>
          <w:tcPr>
            <w:tcW w:w="0" w:type="auto"/>
          </w:tcPr>
          <w:p w14:paraId="1CB91433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 xml:space="preserve">Efficient dynamic </w:t>
            </w:r>
            <w:r w:rsidRPr="00186940">
              <w:rPr>
                <w:sz w:val="32"/>
                <w:szCs w:val="32"/>
              </w:rPr>
              <w:t>insertions/deletions</w:t>
            </w:r>
          </w:p>
        </w:tc>
      </w:tr>
      <w:tr w:rsidR="00E53A20" w14:paraId="7A8F1566" w14:textId="77777777" w:rsidTr="00186940">
        <w:trPr>
          <w:trHeight w:val="680"/>
        </w:trPr>
        <w:tc>
          <w:tcPr>
            <w:tcW w:w="0" w:type="auto"/>
          </w:tcPr>
          <w:p w14:paraId="14D1D5D0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VIP Cars</w:t>
            </w:r>
          </w:p>
        </w:tc>
        <w:tc>
          <w:tcPr>
            <w:tcW w:w="0" w:type="auto"/>
          </w:tcPr>
          <w:p w14:paraId="510446A2" w14:textId="5EAA7CF8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Circular</w:t>
            </w:r>
            <w:r w:rsidRPr="00186940">
              <w:rPr>
                <w:sz w:val="32"/>
                <w:szCs w:val="32"/>
              </w:rPr>
              <w:t xml:space="preserve"> linked list</w:t>
            </w:r>
          </w:p>
        </w:tc>
        <w:tc>
          <w:tcPr>
            <w:tcW w:w="0" w:type="auto"/>
          </w:tcPr>
          <w:p w14:paraId="2C169CEE" w14:textId="77777777" w:rsidR="00E53A20" w:rsidRPr="00186940" w:rsidRDefault="00B5496F">
            <w:pPr>
              <w:jc w:val="center"/>
              <w:rPr>
                <w:sz w:val="32"/>
                <w:szCs w:val="32"/>
              </w:rPr>
            </w:pPr>
            <w:r w:rsidRPr="00186940">
              <w:rPr>
                <w:sz w:val="32"/>
                <w:szCs w:val="32"/>
              </w:rPr>
              <w:t>Continuous priority processing</w:t>
            </w:r>
          </w:p>
        </w:tc>
      </w:tr>
    </w:tbl>
    <w:p w14:paraId="1CBB7002" w14:textId="77777777" w:rsidR="00186940" w:rsidRDefault="00186940"/>
    <w:p w14:paraId="5E34DA12" w14:textId="09EB2372" w:rsidR="00E53A20" w:rsidRPr="00186940" w:rsidRDefault="00B5496F">
      <w:pPr>
        <w:rPr>
          <w:color w:val="943634" w:themeColor="accent2" w:themeShade="BF"/>
          <w:sz w:val="32"/>
          <w:szCs w:val="32"/>
        </w:rPr>
      </w:pPr>
      <w:r w:rsidRPr="00186940">
        <w:rPr>
          <w:color w:val="943634" w:themeColor="accent2" w:themeShade="BF"/>
          <w:sz w:val="32"/>
          <w:szCs w:val="32"/>
        </w:rPr>
        <w:t>Memory Management Note:</w:t>
      </w:r>
      <w:r w:rsidRPr="00186940">
        <w:rPr>
          <w:color w:val="943634" w:themeColor="accent2" w:themeShade="BF"/>
          <w:sz w:val="32"/>
          <w:szCs w:val="32"/>
        </w:rPr>
        <w:br/>
        <w:t>All linked lists use malloc()/</w:t>
      </w:r>
      <w:proofErr w:type="gramStart"/>
      <w:r w:rsidRPr="00186940">
        <w:rPr>
          <w:color w:val="943634" w:themeColor="accent2" w:themeShade="BF"/>
          <w:sz w:val="32"/>
          <w:szCs w:val="32"/>
        </w:rPr>
        <w:t>free(</w:t>
      </w:r>
      <w:proofErr w:type="gramEnd"/>
      <w:r w:rsidRPr="00186940">
        <w:rPr>
          <w:color w:val="943634" w:themeColor="accent2" w:themeShade="BF"/>
          <w:sz w:val="32"/>
          <w:szCs w:val="32"/>
        </w:rPr>
        <w:t>) for dynamic allocation.</w:t>
      </w:r>
    </w:p>
    <w:p w14:paraId="1CDAC05F" w14:textId="77777777" w:rsidR="0073757D" w:rsidRDefault="0073757D"/>
    <w:p w14:paraId="5D0A16A8" w14:textId="77777777" w:rsidR="0073757D" w:rsidRDefault="0073757D"/>
    <w:p w14:paraId="06B5490F" w14:textId="77777777" w:rsidR="0073757D" w:rsidRDefault="0073757D"/>
    <w:p w14:paraId="37C307EB" w14:textId="77777777" w:rsidR="0073757D" w:rsidRDefault="0073757D"/>
    <w:p w14:paraId="2C9ED3A9" w14:textId="5013A49A" w:rsidR="00E53A20" w:rsidRDefault="00B5496F">
      <w:r>
        <w:pict w14:anchorId="35F4B8E3">
          <v:rect id="_x0000_i1048" style="width:470.3pt;height:1.5pt" o:hrstd="t" o:hr="t" fillcolor="gray" stroked="f">
            <v:path strokeok="f"/>
          </v:rect>
        </w:pict>
      </w:r>
    </w:p>
    <w:p w14:paraId="77FB5AEB" w14:textId="77777777" w:rsidR="00186940" w:rsidRDefault="00186940"/>
    <w:p w14:paraId="10F28ED6" w14:textId="77777777" w:rsidR="00186940" w:rsidRDefault="00186940"/>
    <w:p w14:paraId="7622CAE1" w14:textId="77777777" w:rsidR="00186940" w:rsidRDefault="00186940"/>
    <w:p w14:paraId="1169DCDB" w14:textId="77777777" w:rsidR="00186940" w:rsidRDefault="00186940"/>
    <w:p w14:paraId="3318E0DE" w14:textId="77777777" w:rsidR="00186940" w:rsidRDefault="00186940"/>
    <w:p w14:paraId="6BC9DAC8" w14:textId="77777777" w:rsidR="00186940" w:rsidRDefault="00186940"/>
    <w:p w14:paraId="27D72DF2" w14:textId="77777777" w:rsidR="00186940" w:rsidRDefault="00186940"/>
    <w:p w14:paraId="78C0723A" w14:textId="77777777" w:rsidR="00186940" w:rsidRDefault="00186940"/>
    <w:p w14:paraId="642ABC2E" w14:textId="1EE9DA94" w:rsidR="00E53A20" w:rsidRDefault="00B5496F" w:rsidP="00186940">
      <w:pPr>
        <w:pStyle w:val="Heading2"/>
        <w:numPr>
          <w:ilvl w:val="0"/>
          <w:numId w:val="5"/>
        </w:numPr>
        <w:rPr>
          <w:b w:val="0"/>
          <w:bCs w:val="0"/>
          <w:i w:val="0"/>
          <w:iCs w:val="0"/>
          <w:sz w:val="36"/>
          <w:szCs w:val="36"/>
          <w:u w:val="single"/>
        </w:rPr>
      </w:pPr>
      <w:r w:rsidRPr="00186940">
        <w:rPr>
          <w:b w:val="0"/>
          <w:bCs w:val="0"/>
          <w:i w:val="0"/>
          <w:iCs w:val="0"/>
          <w:sz w:val="36"/>
          <w:szCs w:val="36"/>
          <w:u w:val="single"/>
        </w:rPr>
        <w:t>Code Walkthrough</w:t>
      </w:r>
    </w:p>
    <w:p w14:paraId="2D25D1AE" w14:textId="77777777" w:rsidR="00186940" w:rsidRDefault="00186940" w:rsidP="00186940">
      <w:pPr>
        <w:pStyle w:val="ListParagraph"/>
        <w:ind w:left="804"/>
      </w:pPr>
    </w:p>
    <w:p w14:paraId="04302AAD" w14:textId="77777777" w:rsidR="00186940" w:rsidRPr="00186940" w:rsidRDefault="00186940" w:rsidP="00186940">
      <w:pPr>
        <w:pStyle w:val="ListParagraph"/>
        <w:ind w:left="804"/>
      </w:pPr>
    </w:p>
    <w:p w14:paraId="56821CFB" w14:textId="77777777" w:rsidR="00E53A20" w:rsidRDefault="00B5496F">
      <w:pPr>
        <w:pStyle w:val="FencedCodeC"/>
        <w:rPr>
          <w:sz w:val="28"/>
          <w:szCs w:val="28"/>
        </w:rPr>
      </w:pPr>
      <w:r w:rsidRPr="00186940">
        <w:rPr>
          <w:sz w:val="28"/>
          <w:szCs w:val="28"/>
        </w:rPr>
        <w:t>#</w:t>
      </w:r>
      <w:r w:rsidRPr="00186940">
        <w:rPr>
          <w:sz w:val="28"/>
          <w:szCs w:val="28"/>
        </w:rPr>
        <w:t>## Key Struct Definitions:</w:t>
      </w:r>
      <w:r w:rsidRPr="00186940">
        <w:rPr>
          <w:sz w:val="28"/>
          <w:szCs w:val="28"/>
        </w:rPr>
        <w:br/>
        <w:t xml:space="preserve">// Queue for </w:t>
      </w:r>
      <w:r w:rsidRPr="00186940">
        <w:rPr>
          <w:sz w:val="28"/>
          <w:szCs w:val="28"/>
        </w:rPr>
        <w:t>part delivery</w:t>
      </w:r>
      <w:r w:rsidRPr="00186940">
        <w:rPr>
          <w:sz w:val="28"/>
          <w:szCs w:val="28"/>
        </w:rPr>
        <w:br/>
        <w:t>typedef struct {</w:t>
      </w:r>
      <w:r w:rsidRPr="00186940">
        <w:rPr>
          <w:sz w:val="28"/>
          <w:szCs w:val="28"/>
        </w:rPr>
        <w:br/>
        <w:t xml:space="preserve">    char* parts[MAX_PARTS];</w:t>
      </w:r>
      <w:r w:rsidRPr="00186940">
        <w:rPr>
          <w:sz w:val="28"/>
          <w:szCs w:val="28"/>
        </w:rPr>
        <w:br/>
        <w:t xml:space="preserve">    int front, rear;</w:t>
      </w:r>
      <w:r w:rsidRPr="00186940">
        <w:rPr>
          <w:sz w:val="28"/>
          <w:szCs w:val="28"/>
        </w:rPr>
        <w:br/>
        <w:t>} Queue;</w:t>
      </w:r>
      <w:r w:rsidRPr="00186940">
        <w:rPr>
          <w:sz w:val="28"/>
          <w:szCs w:val="28"/>
        </w:rPr>
        <w:br/>
      </w:r>
      <w:r w:rsidRPr="00186940">
        <w:rPr>
          <w:sz w:val="28"/>
          <w:szCs w:val="28"/>
        </w:rPr>
        <w:br/>
        <w:t>// Stack for robot arm</w:t>
      </w:r>
      <w:r w:rsidRPr="00186940">
        <w:rPr>
          <w:sz w:val="28"/>
          <w:szCs w:val="28"/>
        </w:rPr>
        <w:br/>
        <w:t>typedef struct {</w:t>
      </w:r>
      <w:r w:rsidRPr="00186940">
        <w:rPr>
          <w:sz w:val="28"/>
          <w:szCs w:val="28"/>
        </w:rPr>
        <w:br/>
        <w:t xml:space="preserve">    char* parts[MAX_PARTS];</w:t>
      </w:r>
      <w:r w:rsidRPr="00186940">
        <w:rPr>
          <w:sz w:val="28"/>
          <w:szCs w:val="28"/>
        </w:rPr>
        <w:br/>
        <w:t xml:space="preserve">    int top;</w:t>
      </w:r>
      <w:r w:rsidRPr="00186940">
        <w:rPr>
          <w:sz w:val="28"/>
          <w:szCs w:val="28"/>
        </w:rPr>
        <w:br/>
        <w:t>} Stack;</w:t>
      </w:r>
      <w:r w:rsidRPr="00186940">
        <w:rPr>
          <w:sz w:val="28"/>
          <w:szCs w:val="28"/>
        </w:rPr>
        <w:br/>
      </w:r>
      <w:r w:rsidRPr="00186940">
        <w:rPr>
          <w:sz w:val="28"/>
          <w:szCs w:val="28"/>
        </w:rPr>
        <w:br/>
        <w:t>// Singly linked list for defects</w:t>
      </w:r>
      <w:r w:rsidRPr="00186940">
        <w:rPr>
          <w:sz w:val="28"/>
          <w:szCs w:val="28"/>
        </w:rPr>
        <w:br/>
        <w:t xml:space="preserve">typedef struct </w:t>
      </w:r>
      <w:proofErr w:type="spellStart"/>
      <w:r w:rsidRPr="00186940">
        <w:rPr>
          <w:sz w:val="28"/>
          <w:szCs w:val="28"/>
        </w:rPr>
        <w:t>SingleNode</w:t>
      </w:r>
      <w:proofErr w:type="spellEnd"/>
      <w:r w:rsidRPr="00186940">
        <w:rPr>
          <w:sz w:val="28"/>
          <w:szCs w:val="28"/>
        </w:rPr>
        <w:t xml:space="preserve"> {</w:t>
      </w:r>
      <w:r w:rsidRPr="00186940">
        <w:rPr>
          <w:sz w:val="28"/>
          <w:szCs w:val="28"/>
        </w:rPr>
        <w:br/>
        <w:t xml:space="preserve">    char* car;</w:t>
      </w:r>
      <w:r w:rsidRPr="00186940">
        <w:rPr>
          <w:sz w:val="28"/>
          <w:szCs w:val="28"/>
        </w:rPr>
        <w:br/>
        <w:t xml:space="preserve">    struct </w:t>
      </w:r>
      <w:proofErr w:type="spellStart"/>
      <w:r w:rsidRPr="00186940">
        <w:rPr>
          <w:sz w:val="28"/>
          <w:szCs w:val="28"/>
        </w:rPr>
        <w:t>SingleNode</w:t>
      </w:r>
      <w:proofErr w:type="spellEnd"/>
      <w:r w:rsidRPr="00186940">
        <w:rPr>
          <w:sz w:val="28"/>
          <w:szCs w:val="28"/>
        </w:rPr>
        <w:t>* next;</w:t>
      </w:r>
      <w:r w:rsidRPr="00186940">
        <w:rPr>
          <w:sz w:val="28"/>
          <w:szCs w:val="28"/>
        </w:rPr>
        <w:br/>
        <w:t xml:space="preserve">} </w:t>
      </w:r>
      <w:proofErr w:type="spellStart"/>
      <w:r w:rsidRPr="00186940">
        <w:rPr>
          <w:sz w:val="28"/>
          <w:szCs w:val="28"/>
        </w:rPr>
        <w:t>SingleNode</w:t>
      </w:r>
      <w:proofErr w:type="spellEnd"/>
      <w:r w:rsidRPr="00186940">
        <w:rPr>
          <w:sz w:val="28"/>
          <w:szCs w:val="28"/>
        </w:rPr>
        <w:t>;</w:t>
      </w:r>
      <w:r w:rsidRPr="00186940">
        <w:rPr>
          <w:sz w:val="28"/>
          <w:szCs w:val="28"/>
        </w:rPr>
        <w:br/>
      </w:r>
      <w:r w:rsidRPr="00186940">
        <w:rPr>
          <w:sz w:val="28"/>
          <w:szCs w:val="28"/>
        </w:rPr>
        <w:br/>
        <w:t>// Circular list for VIP</w:t>
      </w:r>
      <w:r w:rsidRPr="00186940">
        <w:rPr>
          <w:sz w:val="28"/>
          <w:szCs w:val="28"/>
        </w:rPr>
        <w:br/>
        <w:t xml:space="preserve">typedef struct </w:t>
      </w:r>
      <w:proofErr w:type="spellStart"/>
      <w:r w:rsidRPr="00186940">
        <w:rPr>
          <w:sz w:val="28"/>
          <w:szCs w:val="28"/>
        </w:rPr>
        <w:t>CircularNode</w:t>
      </w:r>
      <w:proofErr w:type="spellEnd"/>
      <w:r w:rsidRPr="00186940">
        <w:rPr>
          <w:sz w:val="28"/>
          <w:szCs w:val="28"/>
        </w:rPr>
        <w:t xml:space="preserve"> {</w:t>
      </w:r>
      <w:r w:rsidRPr="00186940">
        <w:rPr>
          <w:sz w:val="28"/>
          <w:szCs w:val="28"/>
        </w:rPr>
        <w:br/>
        <w:t xml:space="preserve">    char* car;</w:t>
      </w:r>
      <w:r w:rsidRPr="00186940">
        <w:rPr>
          <w:sz w:val="28"/>
          <w:szCs w:val="28"/>
        </w:rPr>
        <w:br/>
        <w:t xml:space="preserve">    struct </w:t>
      </w:r>
      <w:proofErr w:type="spellStart"/>
      <w:r w:rsidRPr="00186940">
        <w:rPr>
          <w:sz w:val="28"/>
          <w:szCs w:val="28"/>
        </w:rPr>
        <w:t>CircularNode</w:t>
      </w:r>
      <w:proofErr w:type="spellEnd"/>
      <w:r w:rsidRPr="00186940">
        <w:rPr>
          <w:sz w:val="28"/>
          <w:szCs w:val="28"/>
        </w:rPr>
        <w:t>* next;</w:t>
      </w:r>
      <w:r w:rsidRPr="00186940">
        <w:rPr>
          <w:sz w:val="28"/>
          <w:szCs w:val="28"/>
        </w:rPr>
        <w:br/>
        <w:t xml:space="preserve">} </w:t>
      </w:r>
      <w:proofErr w:type="spellStart"/>
      <w:r w:rsidRPr="00186940">
        <w:rPr>
          <w:sz w:val="28"/>
          <w:szCs w:val="28"/>
        </w:rPr>
        <w:t>CircularNode</w:t>
      </w:r>
      <w:proofErr w:type="spellEnd"/>
      <w:r w:rsidRPr="00186940">
        <w:rPr>
          <w:sz w:val="28"/>
          <w:szCs w:val="28"/>
        </w:rPr>
        <w:t>;</w:t>
      </w:r>
    </w:p>
    <w:p w14:paraId="22C43D10" w14:textId="77777777" w:rsidR="00186940" w:rsidRPr="00186940" w:rsidRDefault="00186940">
      <w:pPr>
        <w:pStyle w:val="FencedCodeC"/>
        <w:rPr>
          <w:sz w:val="28"/>
          <w:szCs w:val="28"/>
        </w:rPr>
      </w:pPr>
    </w:p>
    <w:p w14:paraId="605DC069" w14:textId="77777777" w:rsidR="00186940" w:rsidRDefault="00186940">
      <w:pPr>
        <w:pStyle w:val="Heading3"/>
        <w:rPr>
          <w:b w:val="0"/>
        </w:rPr>
      </w:pPr>
    </w:p>
    <w:p w14:paraId="56AC0C93" w14:textId="77777777" w:rsidR="00186940" w:rsidRDefault="00186940">
      <w:pPr>
        <w:pStyle w:val="Heading3"/>
        <w:rPr>
          <w:b w:val="0"/>
        </w:rPr>
      </w:pPr>
    </w:p>
    <w:p w14:paraId="4807C72D" w14:textId="77777777" w:rsidR="00186940" w:rsidRDefault="00186940">
      <w:pPr>
        <w:pStyle w:val="Heading3"/>
        <w:rPr>
          <w:b w:val="0"/>
        </w:rPr>
      </w:pPr>
    </w:p>
    <w:p w14:paraId="589EB514" w14:textId="069CCA41" w:rsidR="00E53A20" w:rsidRPr="00186940" w:rsidRDefault="00B5496F">
      <w:pPr>
        <w:pStyle w:val="Heading3"/>
        <w:rPr>
          <w:b w:val="0"/>
          <w:sz w:val="36"/>
          <w:szCs w:val="36"/>
        </w:rPr>
      </w:pPr>
      <w:r w:rsidRPr="00186940">
        <w:rPr>
          <w:b w:val="0"/>
          <w:sz w:val="36"/>
          <w:szCs w:val="36"/>
        </w:rPr>
        <w:t>Critical Functions:</w:t>
      </w:r>
    </w:p>
    <w:p w14:paraId="7E9028F6" w14:textId="77777777" w:rsidR="00186940" w:rsidRPr="00186940" w:rsidRDefault="00186940" w:rsidP="00186940">
      <w:pPr>
        <w:rPr>
          <w:sz w:val="32"/>
          <w:szCs w:val="32"/>
        </w:rPr>
      </w:pPr>
    </w:p>
    <w:p w14:paraId="5B95AFAF" w14:textId="77777777" w:rsidR="00E53A20" w:rsidRDefault="00B5496F">
      <w:pPr>
        <w:numPr>
          <w:ilvl w:val="0"/>
          <w:numId w:val="2"/>
        </w:numPr>
        <w:rPr>
          <w:sz w:val="32"/>
          <w:szCs w:val="32"/>
        </w:rPr>
      </w:pPr>
      <w:r w:rsidRPr="00186940">
        <w:rPr>
          <w:sz w:val="32"/>
          <w:szCs w:val="32"/>
        </w:rPr>
        <w:t>Part Delivery (Queue):</w:t>
      </w:r>
    </w:p>
    <w:p w14:paraId="565ACFA0" w14:textId="77777777" w:rsidR="00186940" w:rsidRPr="00186940" w:rsidRDefault="00186940" w:rsidP="00186940">
      <w:pPr>
        <w:ind w:left="720"/>
        <w:rPr>
          <w:sz w:val="32"/>
          <w:szCs w:val="32"/>
        </w:rPr>
      </w:pPr>
    </w:p>
    <w:p w14:paraId="3EC225B6" w14:textId="392D8917" w:rsidR="00186940" w:rsidRDefault="00B5496F">
      <w:pPr>
        <w:pStyle w:val="FencedCodec0"/>
        <w:rPr>
          <w:sz w:val="28"/>
          <w:szCs w:val="28"/>
        </w:rPr>
      </w:pPr>
      <w:r w:rsidRPr="00186940">
        <w:rPr>
          <w:sz w:val="28"/>
          <w:szCs w:val="28"/>
        </w:rPr>
        <w:t xml:space="preserve">     void </w:t>
      </w:r>
      <w:proofErr w:type="gramStart"/>
      <w:r w:rsidRPr="00186940">
        <w:rPr>
          <w:sz w:val="28"/>
          <w:szCs w:val="28"/>
        </w:rPr>
        <w:t>enqueue(</w:t>
      </w:r>
      <w:proofErr w:type="gramEnd"/>
      <w:r w:rsidRPr="00186940">
        <w:rPr>
          <w:sz w:val="28"/>
          <w:szCs w:val="28"/>
        </w:rPr>
        <w:t>Queue* q, char* part) {</w:t>
      </w:r>
      <w:r w:rsidRPr="00186940">
        <w:rPr>
          <w:sz w:val="28"/>
          <w:szCs w:val="28"/>
        </w:rPr>
        <w:br/>
        <w:t xml:space="preserve">      if (q-&gt;rear == MAX_PARTS-1) return;</w:t>
      </w:r>
      <w:r w:rsidRPr="00186940">
        <w:rPr>
          <w:sz w:val="28"/>
          <w:szCs w:val="28"/>
        </w:rPr>
        <w:br/>
        <w:t xml:space="preserve">      q-&gt;parts[++q-&gt;rear] = part;</w:t>
      </w:r>
      <w:r w:rsidRPr="00186940">
        <w:rPr>
          <w:sz w:val="28"/>
          <w:szCs w:val="28"/>
        </w:rPr>
        <w:br/>
        <w:t xml:space="preserve">  }</w:t>
      </w:r>
    </w:p>
    <w:p w14:paraId="1389CFB8" w14:textId="77777777" w:rsidR="00186940" w:rsidRPr="00186940" w:rsidRDefault="00186940">
      <w:pPr>
        <w:pStyle w:val="FencedCodec0"/>
        <w:rPr>
          <w:sz w:val="28"/>
          <w:szCs w:val="28"/>
        </w:rPr>
      </w:pPr>
    </w:p>
    <w:p w14:paraId="416C9B96" w14:textId="77777777" w:rsidR="00E53A20" w:rsidRDefault="00B5496F">
      <w:pPr>
        <w:numPr>
          <w:ilvl w:val="0"/>
          <w:numId w:val="3"/>
        </w:numPr>
        <w:rPr>
          <w:sz w:val="32"/>
          <w:szCs w:val="32"/>
        </w:rPr>
      </w:pPr>
      <w:r w:rsidRPr="00186940">
        <w:rPr>
          <w:sz w:val="32"/>
          <w:szCs w:val="32"/>
        </w:rPr>
        <w:t>Robot Arm (Stack):</w:t>
      </w:r>
    </w:p>
    <w:p w14:paraId="37F5A40D" w14:textId="77777777" w:rsidR="00186940" w:rsidRPr="00186940" w:rsidRDefault="00186940" w:rsidP="00186940">
      <w:pPr>
        <w:ind w:left="720"/>
        <w:rPr>
          <w:sz w:val="32"/>
          <w:szCs w:val="32"/>
        </w:rPr>
      </w:pPr>
    </w:p>
    <w:p w14:paraId="7E999085" w14:textId="77777777" w:rsidR="00E53A20" w:rsidRPr="00186940" w:rsidRDefault="00B5496F">
      <w:pPr>
        <w:pStyle w:val="FencedCodec0"/>
        <w:rPr>
          <w:sz w:val="28"/>
          <w:szCs w:val="28"/>
        </w:rPr>
      </w:pPr>
      <w:r w:rsidRPr="00186940">
        <w:rPr>
          <w:sz w:val="28"/>
          <w:szCs w:val="28"/>
        </w:rPr>
        <w:t xml:space="preserve">      void </w:t>
      </w:r>
      <w:proofErr w:type="gramStart"/>
      <w:r w:rsidRPr="00186940">
        <w:rPr>
          <w:sz w:val="28"/>
          <w:szCs w:val="28"/>
        </w:rPr>
        <w:t>push(</w:t>
      </w:r>
      <w:proofErr w:type="gramEnd"/>
      <w:r w:rsidRPr="00186940">
        <w:rPr>
          <w:sz w:val="28"/>
          <w:szCs w:val="28"/>
        </w:rPr>
        <w:t>Stack* s, char* part) {</w:t>
      </w:r>
      <w:r w:rsidRPr="00186940">
        <w:rPr>
          <w:sz w:val="28"/>
          <w:szCs w:val="28"/>
        </w:rPr>
        <w:br/>
        <w:t xml:space="preserve">       s-&gt;parts[++s-&gt;top] = part;</w:t>
      </w:r>
      <w:r w:rsidRPr="00186940">
        <w:rPr>
          <w:sz w:val="28"/>
          <w:szCs w:val="28"/>
        </w:rPr>
        <w:br/>
        <w:t xml:space="preserve"> </w:t>
      </w:r>
      <w:proofErr w:type="gramStart"/>
      <w:r w:rsidRPr="00186940">
        <w:rPr>
          <w:sz w:val="28"/>
          <w:szCs w:val="28"/>
        </w:rPr>
        <w:t xml:space="preserve">  }</w:t>
      </w:r>
      <w:proofErr w:type="gramEnd"/>
    </w:p>
    <w:p w14:paraId="644A4602" w14:textId="77777777" w:rsidR="00E53A20" w:rsidRDefault="00B5496F">
      <w:pPr>
        <w:numPr>
          <w:ilvl w:val="0"/>
          <w:numId w:val="4"/>
        </w:numPr>
        <w:rPr>
          <w:sz w:val="32"/>
          <w:szCs w:val="32"/>
        </w:rPr>
      </w:pPr>
      <w:r w:rsidRPr="00186940">
        <w:rPr>
          <w:sz w:val="32"/>
          <w:szCs w:val="32"/>
        </w:rPr>
        <w:t>Garage Overflow:</w:t>
      </w:r>
    </w:p>
    <w:p w14:paraId="4504A548" w14:textId="77777777" w:rsidR="00186940" w:rsidRPr="00186940" w:rsidRDefault="00186940" w:rsidP="00186940">
      <w:pPr>
        <w:ind w:left="720"/>
        <w:rPr>
          <w:sz w:val="32"/>
          <w:szCs w:val="32"/>
        </w:rPr>
      </w:pPr>
    </w:p>
    <w:p w14:paraId="106CB922" w14:textId="77777777" w:rsidR="00E53A20" w:rsidRDefault="00B5496F">
      <w:pPr>
        <w:pStyle w:val="FencedCodec0"/>
        <w:rPr>
          <w:sz w:val="28"/>
          <w:szCs w:val="28"/>
        </w:rPr>
      </w:pPr>
      <w:r w:rsidRPr="00186940">
        <w:rPr>
          <w:sz w:val="28"/>
          <w:szCs w:val="28"/>
        </w:rPr>
        <w:t xml:space="preserve">      void </w:t>
      </w:r>
      <w:proofErr w:type="spellStart"/>
      <w:proofErr w:type="gramStart"/>
      <w:r w:rsidRPr="00186940">
        <w:rPr>
          <w:sz w:val="28"/>
          <w:szCs w:val="28"/>
        </w:rPr>
        <w:t>addToGarage</w:t>
      </w:r>
      <w:proofErr w:type="spellEnd"/>
      <w:r w:rsidRPr="00186940">
        <w:rPr>
          <w:sz w:val="28"/>
          <w:szCs w:val="28"/>
        </w:rPr>
        <w:t>(</w:t>
      </w:r>
      <w:proofErr w:type="gramEnd"/>
      <w:r w:rsidRPr="00186940">
        <w:rPr>
          <w:sz w:val="28"/>
          <w:szCs w:val="28"/>
        </w:rPr>
        <w:t>char* car) {</w:t>
      </w:r>
      <w:r w:rsidRPr="00186940">
        <w:rPr>
          <w:sz w:val="28"/>
          <w:szCs w:val="28"/>
        </w:rPr>
        <w:br/>
        <w:t xml:space="preserve">       if (</w:t>
      </w:r>
      <w:proofErr w:type="spellStart"/>
      <w:r w:rsidRPr="00186940">
        <w:rPr>
          <w:sz w:val="28"/>
          <w:szCs w:val="28"/>
        </w:rPr>
        <w:t>garageCount</w:t>
      </w:r>
      <w:proofErr w:type="spellEnd"/>
      <w:r w:rsidRPr="00186940">
        <w:rPr>
          <w:sz w:val="28"/>
          <w:szCs w:val="28"/>
        </w:rPr>
        <w:t xml:space="preserve"> == 8) {</w:t>
      </w:r>
      <w:r w:rsidRPr="00186940">
        <w:rPr>
          <w:sz w:val="28"/>
          <w:szCs w:val="28"/>
        </w:rPr>
        <w:br/>
        <w:t xml:space="preserve">           // Shift left to remove oldest</w:t>
      </w:r>
      <w:r w:rsidRPr="00186940">
        <w:rPr>
          <w:sz w:val="28"/>
          <w:szCs w:val="28"/>
        </w:rPr>
        <w:br/>
        <w:t xml:space="preserve">           for (int </w:t>
      </w:r>
      <w:proofErr w:type="spellStart"/>
      <w:r w:rsidRPr="00186940">
        <w:rPr>
          <w:sz w:val="28"/>
          <w:szCs w:val="28"/>
        </w:rPr>
        <w:t>i</w:t>
      </w:r>
      <w:proofErr w:type="spellEnd"/>
      <w:r w:rsidRPr="00186940">
        <w:rPr>
          <w:sz w:val="28"/>
          <w:szCs w:val="28"/>
        </w:rPr>
        <w:t xml:space="preserve"> = 0; </w:t>
      </w:r>
      <w:proofErr w:type="spellStart"/>
      <w:r w:rsidRPr="00186940">
        <w:rPr>
          <w:sz w:val="28"/>
          <w:szCs w:val="28"/>
        </w:rPr>
        <w:t>i</w:t>
      </w:r>
      <w:proofErr w:type="spellEnd"/>
      <w:r w:rsidRPr="00186940">
        <w:rPr>
          <w:sz w:val="28"/>
          <w:szCs w:val="28"/>
        </w:rPr>
        <w:t xml:space="preserve"> &lt; 7; </w:t>
      </w:r>
      <w:proofErr w:type="spellStart"/>
      <w:r w:rsidRPr="00186940">
        <w:rPr>
          <w:sz w:val="28"/>
          <w:szCs w:val="28"/>
        </w:rPr>
        <w:t>i</w:t>
      </w:r>
      <w:proofErr w:type="spellEnd"/>
      <w:r w:rsidRPr="00186940">
        <w:rPr>
          <w:sz w:val="28"/>
          <w:szCs w:val="28"/>
        </w:rPr>
        <w:t xml:space="preserve">++) </w:t>
      </w:r>
      <w:r w:rsidRPr="00186940">
        <w:rPr>
          <w:sz w:val="28"/>
          <w:szCs w:val="28"/>
        </w:rPr>
        <w:br/>
        <w:t xml:space="preserve">               garage[</w:t>
      </w:r>
      <w:proofErr w:type="spellStart"/>
      <w:r w:rsidRPr="00186940">
        <w:rPr>
          <w:sz w:val="28"/>
          <w:szCs w:val="28"/>
        </w:rPr>
        <w:t>i</w:t>
      </w:r>
      <w:proofErr w:type="spellEnd"/>
      <w:r w:rsidRPr="00186940">
        <w:rPr>
          <w:sz w:val="28"/>
          <w:szCs w:val="28"/>
        </w:rPr>
        <w:t>] = garage[i+1];</w:t>
      </w:r>
      <w:r w:rsidRPr="00186940">
        <w:rPr>
          <w:sz w:val="28"/>
          <w:szCs w:val="28"/>
        </w:rPr>
        <w:br/>
        <w:t xml:space="preserve">     </w:t>
      </w:r>
      <w:proofErr w:type="gramStart"/>
      <w:r w:rsidRPr="00186940">
        <w:rPr>
          <w:sz w:val="28"/>
          <w:szCs w:val="28"/>
        </w:rPr>
        <w:t xml:space="preserve">  }</w:t>
      </w:r>
      <w:proofErr w:type="gramEnd"/>
      <w:r w:rsidRPr="00186940">
        <w:rPr>
          <w:sz w:val="28"/>
          <w:szCs w:val="28"/>
        </w:rPr>
        <w:br/>
        <w:t xml:space="preserve">       garage[</w:t>
      </w:r>
      <w:proofErr w:type="spellStart"/>
      <w:r w:rsidRPr="00186940">
        <w:rPr>
          <w:sz w:val="28"/>
          <w:szCs w:val="28"/>
        </w:rPr>
        <w:t>garageCount</w:t>
      </w:r>
      <w:proofErr w:type="spellEnd"/>
      <w:r w:rsidRPr="00186940">
        <w:rPr>
          <w:sz w:val="28"/>
          <w:szCs w:val="28"/>
        </w:rPr>
        <w:t>++] = car;</w:t>
      </w:r>
      <w:r w:rsidRPr="00186940">
        <w:rPr>
          <w:sz w:val="28"/>
          <w:szCs w:val="28"/>
        </w:rPr>
        <w:br/>
        <w:t xml:space="preserve"> </w:t>
      </w:r>
      <w:proofErr w:type="gramStart"/>
      <w:r w:rsidRPr="00186940">
        <w:rPr>
          <w:sz w:val="28"/>
          <w:szCs w:val="28"/>
        </w:rPr>
        <w:t xml:space="preserve">  }</w:t>
      </w:r>
      <w:proofErr w:type="gramEnd"/>
    </w:p>
    <w:p w14:paraId="3CA79D73" w14:textId="77777777" w:rsidR="00186940" w:rsidRPr="00186940" w:rsidRDefault="00186940">
      <w:pPr>
        <w:pStyle w:val="FencedCodec0"/>
        <w:rPr>
          <w:sz w:val="28"/>
          <w:szCs w:val="28"/>
        </w:rPr>
      </w:pPr>
    </w:p>
    <w:p w14:paraId="068F296A" w14:textId="5E459465" w:rsidR="00186940" w:rsidRDefault="00B5496F">
      <w:r>
        <w:pict w14:anchorId="0865A6A6">
          <v:rect id="_x0000_i1049" style="width:470.3pt;height:1.5pt" o:hrstd="t" o:hr="t" fillcolor="gray" stroked="f">
            <v:path strokeok="f"/>
          </v:rect>
        </w:pict>
      </w:r>
    </w:p>
    <w:p w14:paraId="343AA54A" w14:textId="77777777" w:rsidR="00082E6A" w:rsidRDefault="00082E6A">
      <w:pPr>
        <w:pStyle w:val="Heading2"/>
        <w:rPr>
          <w:b w:val="0"/>
          <w:i w:val="0"/>
          <w:sz w:val="44"/>
          <w:szCs w:val="44"/>
        </w:rPr>
      </w:pPr>
    </w:p>
    <w:p w14:paraId="482D1A5D" w14:textId="0ACEA272" w:rsidR="00E53A20" w:rsidRPr="00082E6A" w:rsidRDefault="00B5496F">
      <w:pPr>
        <w:pStyle w:val="Heading2"/>
        <w:rPr>
          <w:b w:val="0"/>
          <w:i w:val="0"/>
          <w:sz w:val="40"/>
          <w:szCs w:val="40"/>
        </w:rPr>
      </w:pPr>
      <w:r w:rsidRPr="00082E6A">
        <w:rPr>
          <w:b w:val="0"/>
          <w:i w:val="0"/>
          <w:sz w:val="44"/>
          <w:szCs w:val="44"/>
        </w:rPr>
        <w:t>4</w:t>
      </w:r>
      <w:r w:rsidRPr="00082E6A">
        <w:rPr>
          <w:b w:val="0"/>
          <w:i w:val="0"/>
          <w:sz w:val="56"/>
          <w:szCs w:val="56"/>
        </w:rPr>
        <w:t xml:space="preserve">. </w:t>
      </w:r>
      <w:r w:rsidRPr="00082E6A">
        <w:rPr>
          <w:b w:val="0"/>
          <w:i w:val="0"/>
          <w:sz w:val="40"/>
          <w:szCs w:val="40"/>
        </w:rPr>
        <w:t>Variables &amp; Functions</w:t>
      </w:r>
    </w:p>
    <w:p w14:paraId="05594D63" w14:textId="77777777" w:rsidR="00E53A20" w:rsidRDefault="00B5496F">
      <w:pPr>
        <w:pStyle w:val="Heading3"/>
        <w:rPr>
          <w:b w:val="0"/>
          <w:sz w:val="36"/>
          <w:szCs w:val="36"/>
        </w:rPr>
      </w:pPr>
      <w:r w:rsidRPr="00082E6A">
        <w:rPr>
          <w:b w:val="0"/>
          <w:sz w:val="36"/>
          <w:szCs w:val="36"/>
        </w:rPr>
        <w:t>Key Global Variables:</w:t>
      </w:r>
    </w:p>
    <w:p w14:paraId="279DC181" w14:textId="77777777" w:rsidR="00082E6A" w:rsidRPr="00082E6A" w:rsidRDefault="00082E6A" w:rsidP="00082E6A"/>
    <w:p w14:paraId="4DFA7C25" w14:textId="77777777" w:rsidR="00E53A20" w:rsidRPr="00082E6A" w:rsidRDefault="00B5496F">
      <w:pPr>
        <w:pStyle w:val="FencedCodec0"/>
        <w:rPr>
          <w:sz w:val="28"/>
          <w:szCs w:val="28"/>
        </w:rPr>
      </w:pPr>
      <w:r w:rsidRPr="00082E6A">
        <w:rPr>
          <w:sz w:val="28"/>
          <w:szCs w:val="28"/>
        </w:rPr>
        <w:t xml:space="preserve">char* </w:t>
      </w:r>
      <w:proofErr w:type="gramStart"/>
      <w:r w:rsidRPr="00082E6A">
        <w:rPr>
          <w:sz w:val="28"/>
          <w:szCs w:val="28"/>
        </w:rPr>
        <w:t>garage[</w:t>
      </w:r>
      <w:proofErr w:type="gramEnd"/>
      <w:r w:rsidRPr="00082E6A">
        <w:rPr>
          <w:sz w:val="28"/>
          <w:szCs w:val="28"/>
        </w:rPr>
        <w:t>8</w:t>
      </w:r>
      <w:proofErr w:type="gramStart"/>
      <w:r w:rsidRPr="00082E6A">
        <w:rPr>
          <w:sz w:val="28"/>
          <w:szCs w:val="28"/>
        </w:rPr>
        <w:t xml:space="preserve">];   </w:t>
      </w:r>
      <w:proofErr w:type="gramEnd"/>
      <w:r w:rsidRPr="00082E6A">
        <w:rPr>
          <w:sz w:val="28"/>
          <w:szCs w:val="28"/>
        </w:rPr>
        <w:t xml:space="preserve">      </w:t>
      </w:r>
      <w:r w:rsidRPr="00082E6A">
        <w:rPr>
          <w:sz w:val="28"/>
          <w:szCs w:val="28"/>
        </w:rPr>
        <w:t xml:space="preserve"> // Fixed-size garage</w:t>
      </w:r>
      <w:r w:rsidRPr="00082E6A">
        <w:rPr>
          <w:sz w:val="28"/>
          <w:szCs w:val="28"/>
        </w:rPr>
        <w:br/>
        <w:t xml:space="preserve">int </w:t>
      </w:r>
      <w:proofErr w:type="spellStart"/>
      <w:r w:rsidRPr="00082E6A">
        <w:rPr>
          <w:sz w:val="28"/>
          <w:szCs w:val="28"/>
        </w:rPr>
        <w:t>garageCount</w:t>
      </w:r>
      <w:proofErr w:type="spellEnd"/>
      <w:r w:rsidRPr="00082E6A">
        <w:rPr>
          <w:sz w:val="28"/>
          <w:szCs w:val="28"/>
        </w:rPr>
        <w:t xml:space="preserve"> = </w:t>
      </w:r>
      <w:proofErr w:type="gramStart"/>
      <w:r w:rsidRPr="00082E6A">
        <w:rPr>
          <w:sz w:val="28"/>
          <w:szCs w:val="28"/>
        </w:rPr>
        <w:t xml:space="preserve">0;   </w:t>
      </w:r>
      <w:proofErr w:type="gramEnd"/>
      <w:r w:rsidRPr="00082E6A">
        <w:rPr>
          <w:sz w:val="28"/>
          <w:szCs w:val="28"/>
        </w:rPr>
        <w:t xml:space="preserve">   // Current cars in garage</w:t>
      </w:r>
      <w:r w:rsidRPr="00082E6A">
        <w:rPr>
          <w:sz w:val="28"/>
          <w:szCs w:val="28"/>
        </w:rPr>
        <w:br/>
      </w:r>
      <w:proofErr w:type="spellStart"/>
      <w:r w:rsidRPr="00082E6A">
        <w:rPr>
          <w:sz w:val="28"/>
          <w:szCs w:val="28"/>
        </w:rPr>
        <w:t>SingleNode</w:t>
      </w:r>
      <w:proofErr w:type="spellEnd"/>
      <w:r w:rsidRPr="00082E6A">
        <w:rPr>
          <w:sz w:val="28"/>
          <w:szCs w:val="28"/>
        </w:rPr>
        <w:t xml:space="preserve">* </w:t>
      </w:r>
      <w:proofErr w:type="spellStart"/>
      <w:r w:rsidRPr="00082E6A">
        <w:rPr>
          <w:sz w:val="28"/>
          <w:szCs w:val="28"/>
        </w:rPr>
        <w:t>defectiveList</w:t>
      </w:r>
      <w:proofErr w:type="spellEnd"/>
      <w:r w:rsidRPr="00082E6A">
        <w:rPr>
          <w:sz w:val="28"/>
          <w:szCs w:val="28"/>
        </w:rPr>
        <w:t>; // Head of defect list</w:t>
      </w:r>
      <w:r w:rsidRPr="00082E6A">
        <w:rPr>
          <w:sz w:val="28"/>
          <w:szCs w:val="28"/>
        </w:rPr>
        <w:br/>
      </w:r>
      <w:proofErr w:type="spellStart"/>
      <w:r w:rsidRPr="00082E6A">
        <w:rPr>
          <w:sz w:val="28"/>
          <w:szCs w:val="28"/>
        </w:rPr>
        <w:t>CircularNode</w:t>
      </w:r>
      <w:proofErr w:type="spellEnd"/>
      <w:r w:rsidRPr="00082E6A">
        <w:rPr>
          <w:sz w:val="28"/>
          <w:szCs w:val="28"/>
        </w:rPr>
        <w:t xml:space="preserve">* </w:t>
      </w:r>
      <w:proofErr w:type="spellStart"/>
      <w:proofErr w:type="gramStart"/>
      <w:r w:rsidRPr="00082E6A">
        <w:rPr>
          <w:sz w:val="28"/>
          <w:szCs w:val="28"/>
        </w:rPr>
        <w:t>vipList</w:t>
      </w:r>
      <w:proofErr w:type="spellEnd"/>
      <w:r w:rsidRPr="00082E6A">
        <w:rPr>
          <w:sz w:val="28"/>
          <w:szCs w:val="28"/>
        </w:rPr>
        <w:t xml:space="preserve">;   </w:t>
      </w:r>
      <w:proofErr w:type="gramEnd"/>
      <w:r w:rsidRPr="00082E6A">
        <w:rPr>
          <w:sz w:val="28"/>
          <w:szCs w:val="28"/>
        </w:rPr>
        <w:t xml:space="preserve">  // Head of VIP list</w:t>
      </w:r>
    </w:p>
    <w:p w14:paraId="0C4EDA15" w14:textId="77777777" w:rsidR="00082E6A" w:rsidRPr="00082E6A" w:rsidRDefault="00082E6A" w:rsidP="00082E6A"/>
    <w:p w14:paraId="1D798597" w14:textId="513738BB" w:rsidR="00E53A20" w:rsidRDefault="00B5496F">
      <w:pPr>
        <w:pStyle w:val="Heading3"/>
        <w:rPr>
          <w:b w:val="0"/>
          <w:sz w:val="36"/>
          <w:szCs w:val="36"/>
        </w:rPr>
      </w:pPr>
      <w:r w:rsidRPr="00082E6A">
        <w:rPr>
          <w:b w:val="0"/>
          <w:sz w:val="36"/>
          <w:szCs w:val="36"/>
        </w:rPr>
        <w:t>Function Reference Table:</w:t>
      </w:r>
    </w:p>
    <w:p w14:paraId="5A15A102" w14:textId="77777777" w:rsidR="00082E6A" w:rsidRPr="00082E6A" w:rsidRDefault="00082E6A" w:rsidP="00082E6A"/>
    <w:tbl>
      <w:tblPr>
        <w:tblW w:w="52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2382"/>
        <w:gridCol w:w="4030"/>
      </w:tblGrid>
      <w:tr w:rsidR="00E53A20" w:rsidRPr="00082E6A" w14:paraId="1E51BF7B" w14:textId="77777777" w:rsidTr="00082E6A">
        <w:trPr>
          <w:trHeight w:val="597"/>
        </w:trPr>
        <w:tc>
          <w:tcPr>
            <w:tcW w:w="0" w:type="auto"/>
          </w:tcPr>
          <w:p w14:paraId="5A06A5C8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Function</w:t>
            </w:r>
          </w:p>
        </w:tc>
        <w:tc>
          <w:tcPr>
            <w:tcW w:w="0" w:type="auto"/>
          </w:tcPr>
          <w:p w14:paraId="4C12BEC6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Parameters</w:t>
            </w:r>
          </w:p>
        </w:tc>
        <w:tc>
          <w:tcPr>
            <w:tcW w:w="0" w:type="auto"/>
          </w:tcPr>
          <w:p w14:paraId="062D98F6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Action</w:t>
            </w:r>
          </w:p>
        </w:tc>
      </w:tr>
      <w:tr w:rsidR="00E53A20" w:rsidRPr="00082E6A" w14:paraId="535F05EB" w14:textId="77777777" w:rsidTr="00082E6A">
        <w:trPr>
          <w:trHeight w:val="1013"/>
        </w:trPr>
        <w:tc>
          <w:tcPr>
            <w:tcW w:w="0" w:type="auto"/>
          </w:tcPr>
          <w:p w14:paraId="412B884E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proofErr w:type="gramStart"/>
            <w:r w:rsidRPr="00082E6A">
              <w:rPr>
                <w:sz w:val="32"/>
                <w:szCs w:val="32"/>
              </w:rPr>
              <w:t>enqueue(</w:t>
            </w:r>
            <w:proofErr w:type="gramEnd"/>
            <w:r w:rsidRPr="00082E6A">
              <w:rPr>
                <w:sz w:val="32"/>
                <w:szCs w:val="32"/>
              </w:rPr>
              <w:t>Queue*, char*)</w:t>
            </w:r>
          </w:p>
        </w:tc>
        <w:tc>
          <w:tcPr>
            <w:tcW w:w="0" w:type="auto"/>
          </w:tcPr>
          <w:p w14:paraId="3E190223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Queue, part name</w:t>
            </w:r>
          </w:p>
        </w:tc>
        <w:tc>
          <w:tcPr>
            <w:tcW w:w="0" w:type="auto"/>
          </w:tcPr>
          <w:p w14:paraId="6073BE79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Adds part to conveyor belt</w:t>
            </w:r>
          </w:p>
        </w:tc>
      </w:tr>
      <w:tr w:rsidR="00E53A20" w:rsidRPr="00082E6A" w14:paraId="16AC1F9E" w14:textId="77777777" w:rsidTr="00082E6A">
        <w:trPr>
          <w:trHeight w:val="1013"/>
        </w:trPr>
        <w:tc>
          <w:tcPr>
            <w:tcW w:w="0" w:type="auto"/>
          </w:tcPr>
          <w:p w14:paraId="7F72D9AA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proofErr w:type="gramStart"/>
            <w:r w:rsidRPr="00082E6A">
              <w:rPr>
                <w:sz w:val="32"/>
                <w:szCs w:val="32"/>
              </w:rPr>
              <w:t>dequeue(</w:t>
            </w:r>
            <w:proofErr w:type="gramEnd"/>
            <w:r w:rsidRPr="00082E6A">
              <w:rPr>
                <w:sz w:val="32"/>
                <w:szCs w:val="32"/>
              </w:rPr>
              <w:t>Queue*)</w:t>
            </w:r>
          </w:p>
        </w:tc>
        <w:tc>
          <w:tcPr>
            <w:tcW w:w="0" w:type="auto"/>
          </w:tcPr>
          <w:p w14:paraId="74155208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Queue</w:t>
            </w:r>
          </w:p>
        </w:tc>
        <w:tc>
          <w:tcPr>
            <w:tcW w:w="0" w:type="auto"/>
          </w:tcPr>
          <w:p w14:paraId="70F8DFBC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Removes part for processing</w:t>
            </w:r>
          </w:p>
        </w:tc>
      </w:tr>
      <w:tr w:rsidR="00E53A20" w:rsidRPr="00082E6A" w14:paraId="201D8C2D" w14:textId="77777777" w:rsidTr="00082E6A">
        <w:trPr>
          <w:trHeight w:val="1026"/>
        </w:trPr>
        <w:tc>
          <w:tcPr>
            <w:tcW w:w="0" w:type="auto"/>
          </w:tcPr>
          <w:p w14:paraId="6445AEA9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proofErr w:type="spellStart"/>
            <w:r w:rsidRPr="00082E6A">
              <w:rPr>
                <w:sz w:val="32"/>
                <w:szCs w:val="32"/>
              </w:rPr>
              <w:t>addToDefective</w:t>
            </w:r>
            <w:proofErr w:type="spellEnd"/>
            <w:r w:rsidRPr="00082E6A">
              <w:rPr>
                <w:sz w:val="32"/>
                <w:szCs w:val="32"/>
              </w:rPr>
              <w:t>(char*)</w:t>
            </w:r>
          </w:p>
        </w:tc>
        <w:tc>
          <w:tcPr>
            <w:tcW w:w="0" w:type="auto"/>
          </w:tcPr>
          <w:p w14:paraId="604A876C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Car name</w:t>
            </w:r>
          </w:p>
        </w:tc>
        <w:tc>
          <w:tcPr>
            <w:tcW w:w="0" w:type="auto"/>
          </w:tcPr>
          <w:p w14:paraId="263A2802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Adds car to defect list (malloc used)</w:t>
            </w:r>
          </w:p>
        </w:tc>
      </w:tr>
      <w:tr w:rsidR="00E53A20" w:rsidRPr="00082E6A" w14:paraId="1A0A03B6" w14:textId="77777777" w:rsidTr="00082E6A">
        <w:trPr>
          <w:trHeight w:val="584"/>
        </w:trPr>
        <w:tc>
          <w:tcPr>
            <w:tcW w:w="0" w:type="auto"/>
          </w:tcPr>
          <w:p w14:paraId="28975DB6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proofErr w:type="spellStart"/>
            <w:r w:rsidRPr="00082E6A">
              <w:rPr>
                <w:sz w:val="32"/>
                <w:szCs w:val="32"/>
              </w:rPr>
              <w:t>moveToRepaired</w:t>
            </w:r>
            <w:proofErr w:type="spellEnd"/>
            <w:r w:rsidRPr="00082E6A">
              <w:rPr>
                <w:sz w:val="32"/>
                <w:szCs w:val="32"/>
              </w:rPr>
              <w:t>(char*)</w:t>
            </w:r>
          </w:p>
        </w:tc>
        <w:tc>
          <w:tcPr>
            <w:tcW w:w="0" w:type="auto"/>
          </w:tcPr>
          <w:p w14:paraId="51F2CDE8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Car name</w:t>
            </w:r>
          </w:p>
        </w:tc>
        <w:tc>
          <w:tcPr>
            <w:tcW w:w="0" w:type="auto"/>
          </w:tcPr>
          <w:p w14:paraId="6AD21F5C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Transfers car between lists</w:t>
            </w:r>
          </w:p>
        </w:tc>
      </w:tr>
      <w:tr w:rsidR="00E53A20" w:rsidRPr="00082E6A" w14:paraId="3CD8E07D" w14:textId="77777777" w:rsidTr="00082E6A">
        <w:trPr>
          <w:trHeight w:val="1013"/>
        </w:trPr>
        <w:tc>
          <w:tcPr>
            <w:tcW w:w="0" w:type="auto"/>
          </w:tcPr>
          <w:p w14:paraId="0D3D1731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proofErr w:type="spellStart"/>
            <w:r w:rsidRPr="00082E6A">
              <w:rPr>
                <w:sz w:val="32"/>
                <w:szCs w:val="32"/>
              </w:rPr>
              <w:t>traverseVIP</w:t>
            </w:r>
            <w:proofErr w:type="spellEnd"/>
            <w:r w:rsidRPr="00082E6A">
              <w:rPr>
                <w:sz w:val="32"/>
                <w:szCs w:val="32"/>
              </w:rPr>
              <w:t>(int)</w:t>
            </w:r>
          </w:p>
        </w:tc>
        <w:tc>
          <w:tcPr>
            <w:tcW w:w="0" w:type="auto"/>
          </w:tcPr>
          <w:p w14:paraId="7BAF5D82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Number of rounds</w:t>
            </w:r>
          </w:p>
        </w:tc>
        <w:tc>
          <w:tcPr>
            <w:tcW w:w="0" w:type="auto"/>
          </w:tcPr>
          <w:p w14:paraId="11A33299" w14:textId="77777777" w:rsidR="00E53A20" w:rsidRPr="00082E6A" w:rsidRDefault="00B5496F">
            <w:pPr>
              <w:jc w:val="center"/>
              <w:rPr>
                <w:sz w:val="32"/>
                <w:szCs w:val="32"/>
              </w:rPr>
            </w:pPr>
            <w:r w:rsidRPr="00082E6A">
              <w:rPr>
                <w:sz w:val="32"/>
                <w:szCs w:val="32"/>
              </w:rPr>
              <w:t>Cycles through VIP cars</w:t>
            </w:r>
          </w:p>
        </w:tc>
      </w:tr>
    </w:tbl>
    <w:p w14:paraId="670A0263" w14:textId="77777777" w:rsidR="00082E6A" w:rsidRDefault="00082E6A">
      <w:pPr>
        <w:rPr>
          <w:sz w:val="32"/>
          <w:szCs w:val="32"/>
        </w:rPr>
      </w:pPr>
    </w:p>
    <w:p w14:paraId="1CF23575" w14:textId="170A752C" w:rsidR="00082E6A" w:rsidRDefault="00B5496F" w:rsidP="00082E6A">
      <w:pPr>
        <w:rPr>
          <w:sz w:val="32"/>
          <w:szCs w:val="32"/>
        </w:rPr>
      </w:pPr>
      <w:r w:rsidRPr="00082E6A">
        <w:rPr>
          <w:sz w:val="32"/>
          <w:szCs w:val="32"/>
        </w:rPr>
        <w:pict w14:anchorId="3EB6DB0A">
          <v:rect id="_x0000_i1050" style="width:470.3pt;height:1.5pt" o:hrstd="t" o:hr="t" fillcolor="gray" stroked="f">
            <v:path strokeok="f"/>
          </v:rect>
        </w:pict>
      </w:r>
    </w:p>
    <w:p w14:paraId="67BA2978" w14:textId="77777777" w:rsidR="00082E6A" w:rsidRPr="00082E6A" w:rsidRDefault="00082E6A" w:rsidP="00082E6A">
      <w:pPr>
        <w:rPr>
          <w:sz w:val="32"/>
          <w:szCs w:val="32"/>
        </w:rPr>
      </w:pPr>
    </w:p>
    <w:p w14:paraId="27D15B62" w14:textId="60AB9509" w:rsidR="00E53A20" w:rsidRDefault="00B5496F" w:rsidP="00082E6A">
      <w:pPr>
        <w:pStyle w:val="Heading2"/>
        <w:numPr>
          <w:ilvl w:val="0"/>
          <w:numId w:val="4"/>
        </w:numPr>
        <w:rPr>
          <w:b w:val="0"/>
          <w:i w:val="0"/>
          <w:sz w:val="40"/>
          <w:szCs w:val="40"/>
        </w:rPr>
      </w:pPr>
      <w:r w:rsidRPr="00082E6A">
        <w:rPr>
          <w:b w:val="0"/>
          <w:i w:val="0"/>
          <w:sz w:val="40"/>
          <w:szCs w:val="40"/>
        </w:rPr>
        <w:lastRenderedPageBreak/>
        <w:t>E</w:t>
      </w:r>
      <w:r w:rsidRPr="00082E6A">
        <w:rPr>
          <w:b w:val="0"/>
          <w:i w:val="0"/>
          <w:sz w:val="40"/>
          <w:szCs w:val="40"/>
        </w:rPr>
        <w:t xml:space="preserve">xpected Output </w:t>
      </w:r>
    </w:p>
    <w:p w14:paraId="093F2F38" w14:textId="77777777" w:rsidR="00082E6A" w:rsidRPr="00082E6A" w:rsidRDefault="00082E6A" w:rsidP="00082E6A">
      <w:pPr>
        <w:ind w:left="360"/>
      </w:pPr>
    </w:p>
    <w:p w14:paraId="6AD714C5" w14:textId="5844C3B3" w:rsidR="00082E6A" w:rsidRDefault="00B5496F">
      <w:pPr>
        <w:pStyle w:val="FencedCodec0"/>
        <w:rPr>
          <w:sz w:val="28"/>
          <w:szCs w:val="28"/>
        </w:rPr>
      </w:pPr>
      <w:r w:rsidRPr="00082E6A">
        <w:rPr>
          <w:sz w:val="28"/>
          <w:szCs w:val="28"/>
        </w:rPr>
        <w:t>R</w:t>
      </w:r>
      <w:r w:rsidRPr="00082E6A">
        <w:rPr>
          <w:sz w:val="28"/>
          <w:szCs w:val="28"/>
        </w:rPr>
        <w:t>obot arm picked: Engine</w:t>
      </w:r>
      <w:r w:rsidRPr="00082E6A">
        <w:rPr>
          <w:sz w:val="28"/>
          <w:szCs w:val="28"/>
        </w:rPr>
        <w:br/>
        <w:t>Robot arm picked: Chassis</w:t>
      </w:r>
      <w:r w:rsidRPr="00082E6A">
        <w:rPr>
          <w:sz w:val="28"/>
          <w:szCs w:val="28"/>
        </w:rPr>
        <w:br/>
        <w:t>...</w:t>
      </w:r>
      <w:r w:rsidRPr="00082E6A">
        <w:rPr>
          <w:sz w:val="28"/>
          <w:szCs w:val="28"/>
        </w:rPr>
        <w:br/>
        <w:t>Assembling: Hood</w:t>
      </w:r>
      <w:r w:rsidRPr="00082E6A">
        <w:rPr>
          <w:sz w:val="28"/>
          <w:szCs w:val="28"/>
        </w:rPr>
        <w:br/>
        <w:t>Assembling: Battery</w:t>
      </w:r>
      <w:r w:rsidRPr="00082E6A">
        <w:rPr>
          <w:sz w:val="28"/>
          <w:szCs w:val="28"/>
        </w:rPr>
        <w:br/>
        <w:t>...</w:t>
      </w:r>
      <w:r w:rsidRPr="00082E6A">
        <w:rPr>
          <w:sz w:val="28"/>
          <w:szCs w:val="28"/>
        </w:rPr>
        <w:br/>
        <w:t>Garage full! Shipping out oldest: Car1</w:t>
      </w:r>
      <w:r w:rsidRPr="00082E6A">
        <w:rPr>
          <w:sz w:val="28"/>
          <w:szCs w:val="28"/>
        </w:rPr>
        <w:br/>
        <w:t>Added to defective list: Car3</w:t>
      </w:r>
      <w:r w:rsidRPr="00082E6A">
        <w:rPr>
          <w:sz w:val="28"/>
          <w:szCs w:val="28"/>
        </w:rPr>
        <w:br/>
        <w:t xml:space="preserve">Moved to repaired list: </w:t>
      </w:r>
      <w:r w:rsidRPr="00082E6A">
        <w:rPr>
          <w:sz w:val="28"/>
          <w:szCs w:val="28"/>
        </w:rPr>
        <w:t>Car3</w:t>
      </w:r>
      <w:r w:rsidRPr="00082E6A">
        <w:rPr>
          <w:sz w:val="28"/>
          <w:szCs w:val="28"/>
        </w:rPr>
        <w:br/>
        <w:t>VIP Upgrade Cycle: Car1 -&gt; Car5 -&gt; Car1...</w:t>
      </w:r>
    </w:p>
    <w:p w14:paraId="38900CF9" w14:textId="77777777" w:rsidR="00082E6A" w:rsidRPr="00082E6A" w:rsidRDefault="00082E6A" w:rsidP="00082E6A"/>
    <w:p w14:paraId="21B4439D" w14:textId="77777777" w:rsidR="00082E6A" w:rsidRPr="00082E6A" w:rsidRDefault="00082E6A" w:rsidP="00082E6A"/>
    <w:p w14:paraId="65BEE864" w14:textId="61470664" w:rsidR="00082E6A" w:rsidRPr="00082E6A" w:rsidRDefault="00082E6A" w:rsidP="00082E6A">
      <w:pPr>
        <w:jc w:val="center"/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0" distB="0" distL="0" distR="0" wp14:anchorId="7CCD158C" wp14:editId="0F0D4625">
            <wp:extent cx="4701540" cy="4608112"/>
            <wp:effectExtent l="0" t="0" r="0" b="0"/>
            <wp:docPr id="244983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83190" name="Picture 2449831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41" cy="46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C2C2" w14:textId="77777777" w:rsidR="00082E6A" w:rsidRPr="00082E6A" w:rsidRDefault="00082E6A" w:rsidP="00082E6A"/>
    <w:p w14:paraId="5D83C6DD" w14:textId="77777777" w:rsidR="00082E6A" w:rsidRPr="00082E6A" w:rsidRDefault="00082E6A" w:rsidP="00082E6A"/>
    <w:p w14:paraId="3ED158EF" w14:textId="77777777" w:rsidR="00082E6A" w:rsidRPr="00082E6A" w:rsidRDefault="00082E6A" w:rsidP="00082E6A"/>
    <w:p w14:paraId="3BDF3705" w14:textId="7B2826D9" w:rsidR="00082E6A" w:rsidRDefault="00082E6A" w:rsidP="00082E6A">
      <w:pPr>
        <w:tabs>
          <w:tab w:val="left" w:pos="6024"/>
        </w:tabs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  <w:r>
        <w:rPr>
          <w:rFonts w:ascii="Consolas" w:eastAsia="Consolas" w:hAnsi="Consolas" w:cs="Consolas"/>
          <w:noProof/>
          <w:sz w:val="28"/>
          <w:szCs w:val="28"/>
        </w:rPr>
        <w:drawing>
          <wp:inline distT="0" distB="0" distL="0" distR="0" wp14:anchorId="4E1772DA" wp14:editId="52FAD0C6">
            <wp:extent cx="5943600" cy="3202305"/>
            <wp:effectExtent l="0" t="0" r="0" b="0"/>
            <wp:docPr id="7606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046" name="Picture 76060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ABBB" w14:textId="4E675AC0" w:rsidR="00082E6A" w:rsidRPr="00082E6A" w:rsidRDefault="00082E6A" w:rsidP="00082E6A">
      <w:r>
        <w:rPr>
          <w:rFonts w:ascii="Consolas" w:eastAsia="Consolas" w:hAnsi="Consolas" w:cs="Consolas"/>
          <w:noProof/>
          <w:sz w:val="28"/>
          <w:szCs w:val="28"/>
        </w:rPr>
        <w:drawing>
          <wp:inline distT="0" distB="0" distL="0" distR="0" wp14:anchorId="6E1164C5" wp14:editId="63315252">
            <wp:extent cx="5943600" cy="3081020"/>
            <wp:effectExtent l="0" t="0" r="0" b="0"/>
            <wp:docPr id="1250029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29803" name="Picture 12500298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E6A" w:rsidRPr="00082E6A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02A60" w14:textId="77777777" w:rsidR="00082E6A" w:rsidRDefault="00082E6A" w:rsidP="00082E6A">
      <w:pPr>
        <w:spacing w:after="0"/>
      </w:pPr>
      <w:r>
        <w:separator/>
      </w:r>
    </w:p>
  </w:endnote>
  <w:endnote w:type="continuationSeparator" w:id="0">
    <w:p w14:paraId="46A322F6" w14:textId="77777777" w:rsidR="00082E6A" w:rsidRDefault="00082E6A" w:rsidP="00082E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D79BA" w14:textId="77777777" w:rsidR="00082E6A" w:rsidRDefault="00082E6A" w:rsidP="00082E6A">
      <w:pPr>
        <w:spacing w:after="0"/>
      </w:pPr>
      <w:r>
        <w:separator/>
      </w:r>
    </w:p>
  </w:footnote>
  <w:footnote w:type="continuationSeparator" w:id="0">
    <w:p w14:paraId="580A321A" w14:textId="77777777" w:rsidR="00082E6A" w:rsidRDefault="00082E6A" w:rsidP="00082E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D0829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7A8FB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9074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7C78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2AD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B010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A267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788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ACA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8D0A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D23FF8">
      <w:start w:val="1"/>
      <w:numFmt w:val="decimal"/>
      <w:lvlText w:val=""/>
      <w:lvlJc w:val="left"/>
    </w:lvl>
    <w:lvl w:ilvl="2" w:tplc="8F30B2FE">
      <w:start w:val="1"/>
      <w:numFmt w:val="decimal"/>
      <w:lvlText w:val=""/>
      <w:lvlJc w:val="left"/>
    </w:lvl>
    <w:lvl w:ilvl="3" w:tplc="32DA59CE">
      <w:start w:val="1"/>
      <w:numFmt w:val="decimal"/>
      <w:lvlText w:val=""/>
      <w:lvlJc w:val="left"/>
    </w:lvl>
    <w:lvl w:ilvl="4" w:tplc="BE847B98">
      <w:start w:val="1"/>
      <w:numFmt w:val="decimal"/>
      <w:lvlText w:val=""/>
      <w:lvlJc w:val="left"/>
    </w:lvl>
    <w:lvl w:ilvl="5" w:tplc="E990019E">
      <w:start w:val="1"/>
      <w:numFmt w:val="decimal"/>
      <w:lvlText w:val=""/>
      <w:lvlJc w:val="left"/>
    </w:lvl>
    <w:lvl w:ilvl="6" w:tplc="6698733A">
      <w:start w:val="1"/>
      <w:numFmt w:val="decimal"/>
      <w:lvlText w:val=""/>
      <w:lvlJc w:val="left"/>
    </w:lvl>
    <w:lvl w:ilvl="7" w:tplc="139C91F6">
      <w:start w:val="1"/>
      <w:numFmt w:val="decimal"/>
      <w:lvlText w:val=""/>
      <w:lvlJc w:val="left"/>
    </w:lvl>
    <w:lvl w:ilvl="8" w:tplc="055E675A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7CB0EA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906738">
      <w:start w:val="1"/>
      <w:numFmt w:val="decimal"/>
      <w:lvlText w:val=""/>
      <w:lvlJc w:val="left"/>
    </w:lvl>
    <w:lvl w:ilvl="2" w:tplc="262AA776">
      <w:start w:val="1"/>
      <w:numFmt w:val="decimal"/>
      <w:lvlText w:val=""/>
      <w:lvlJc w:val="left"/>
    </w:lvl>
    <w:lvl w:ilvl="3" w:tplc="CC624AEE">
      <w:start w:val="1"/>
      <w:numFmt w:val="decimal"/>
      <w:lvlText w:val=""/>
      <w:lvlJc w:val="left"/>
    </w:lvl>
    <w:lvl w:ilvl="4" w:tplc="20104F82">
      <w:start w:val="1"/>
      <w:numFmt w:val="decimal"/>
      <w:lvlText w:val=""/>
      <w:lvlJc w:val="left"/>
    </w:lvl>
    <w:lvl w:ilvl="5" w:tplc="91364BCC">
      <w:start w:val="1"/>
      <w:numFmt w:val="decimal"/>
      <w:lvlText w:val=""/>
      <w:lvlJc w:val="left"/>
    </w:lvl>
    <w:lvl w:ilvl="6" w:tplc="462EC77A">
      <w:start w:val="1"/>
      <w:numFmt w:val="decimal"/>
      <w:lvlText w:val=""/>
      <w:lvlJc w:val="left"/>
    </w:lvl>
    <w:lvl w:ilvl="7" w:tplc="2D9AE826">
      <w:start w:val="1"/>
      <w:numFmt w:val="decimal"/>
      <w:lvlText w:val=""/>
      <w:lvlJc w:val="left"/>
    </w:lvl>
    <w:lvl w:ilvl="8" w:tplc="7C44BCF2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8BF4A03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EBE14">
      <w:start w:val="1"/>
      <w:numFmt w:val="decimal"/>
      <w:lvlText w:val=""/>
      <w:lvlJc w:val="left"/>
    </w:lvl>
    <w:lvl w:ilvl="2" w:tplc="BF6C0884">
      <w:start w:val="1"/>
      <w:numFmt w:val="decimal"/>
      <w:lvlText w:val=""/>
      <w:lvlJc w:val="left"/>
    </w:lvl>
    <w:lvl w:ilvl="3" w:tplc="FCB2F8FE">
      <w:start w:val="1"/>
      <w:numFmt w:val="decimal"/>
      <w:lvlText w:val=""/>
      <w:lvlJc w:val="left"/>
    </w:lvl>
    <w:lvl w:ilvl="4" w:tplc="F37EE316">
      <w:start w:val="1"/>
      <w:numFmt w:val="decimal"/>
      <w:lvlText w:val=""/>
      <w:lvlJc w:val="left"/>
    </w:lvl>
    <w:lvl w:ilvl="5" w:tplc="71404518">
      <w:start w:val="1"/>
      <w:numFmt w:val="decimal"/>
      <w:lvlText w:val=""/>
      <w:lvlJc w:val="left"/>
    </w:lvl>
    <w:lvl w:ilvl="6" w:tplc="FECEB286">
      <w:start w:val="1"/>
      <w:numFmt w:val="decimal"/>
      <w:lvlText w:val=""/>
      <w:lvlJc w:val="left"/>
    </w:lvl>
    <w:lvl w:ilvl="7" w:tplc="658E8A30">
      <w:start w:val="1"/>
      <w:numFmt w:val="decimal"/>
      <w:lvlText w:val=""/>
      <w:lvlJc w:val="left"/>
    </w:lvl>
    <w:lvl w:ilvl="8" w:tplc="B4A8202E">
      <w:start w:val="1"/>
      <w:numFmt w:val="decimal"/>
      <w:lvlText w:val=""/>
      <w:lvlJc w:val="left"/>
    </w:lvl>
  </w:abstractNum>
  <w:abstractNum w:abstractNumId="4" w15:restartNumberingAfterBreak="0">
    <w:nsid w:val="78EB1AEE"/>
    <w:multiLevelType w:val="hybridMultilevel"/>
    <w:tmpl w:val="1D302288"/>
    <w:lvl w:ilvl="0" w:tplc="3836E52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96708">
    <w:abstractNumId w:val="0"/>
  </w:num>
  <w:num w:numId="2" w16cid:durableId="1777479045">
    <w:abstractNumId w:val="1"/>
  </w:num>
  <w:num w:numId="3" w16cid:durableId="922763992">
    <w:abstractNumId w:val="2"/>
  </w:num>
  <w:num w:numId="4" w16cid:durableId="11881437">
    <w:abstractNumId w:val="3"/>
  </w:num>
  <w:num w:numId="5" w16cid:durableId="1711762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20"/>
    <w:rsid w:val="00082E6A"/>
    <w:rsid w:val="00186940"/>
    <w:rsid w:val="004E504E"/>
    <w:rsid w:val="00657720"/>
    <w:rsid w:val="0073757D"/>
    <w:rsid w:val="00892535"/>
    <w:rsid w:val="00B5496F"/>
    <w:rsid w:val="00E5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EE63C4"/>
  <w15:docId w15:val="{31E11142-8AED-4E20-862C-813B86C6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ncedCodeC">
    <w:name w:val="FencedCode.C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c0">
    <w:name w:val="FencedCode.c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86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E6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2E6A"/>
  </w:style>
  <w:style w:type="paragraph" w:styleId="Footer">
    <w:name w:val="footer"/>
    <w:basedOn w:val="Normal"/>
    <w:link w:val="FooterChar"/>
    <w:uiPriority w:val="99"/>
    <w:unhideWhenUsed/>
    <w:rsid w:val="00082E6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 FURNITURE ANGADIPPURAM</cp:lastModifiedBy>
  <cp:revision>2</cp:revision>
  <dcterms:created xsi:type="dcterms:W3CDTF">2025-04-15T07:04:00Z</dcterms:created>
  <dcterms:modified xsi:type="dcterms:W3CDTF">2025-04-15T07:04:00Z</dcterms:modified>
</cp:coreProperties>
</file>